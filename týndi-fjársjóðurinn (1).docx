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82B" w:rsidRDefault="00A7082B" w:rsidP="00A7082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s-IS"/>
        </w:rPr>
        <w:t xml:space="preserve">Byrjunarsaga: </w:t>
      </w:r>
      <w:r w:rsidRPr="00A7082B">
        <w:rPr>
          <w:rFonts w:ascii="Times New Roman" w:hAnsi="Times New Roman" w:cs="Times New Roman"/>
          <w:lang w:val="is-IS"/>
        </w:rPr>
        <w:t xml:space="preserve">Þú ert sjóræningi sem fékkst þér einum of mikið af </w:t>
      </w:r>
      <w:proofErr w:type="spellStart"/>
      <w:r w:rsidRPr="00A7082B">
        <w:rPr>
          <w:rFonts w:ascii="Times New Roman" w:hAnsi="Times New Roman" w:cs="Times New Roman"/>
          <w:lang w:val="is-IS"/>
        </w:rPr>
        <w:t>rommi</w:t>
      </w:r>
      <w:proofErr w:type="spellEnd"/>
      <w:r w:rsidRPr="00A7082B">
        <w:rPr>
          <w:rFonts w:ascii="Times New Roman" w:hAnsi="Times New Roman" w:cs="Times New Roman"/>
          <w:lang w:val="is-IS"/>
        </w:rPr>
        <w:t xml:space="preserve"> í gærkvöldi. Þér var treyst fyrir því að passa upp á fjársjóðskistu en eftir læti gærkvöldsins hefur þú ekki hugmynd um hvar hún er niður komin. Þú vaknar í káetunni þinni og þarft að leita að fjársjóðnum.</w:t>
      </w:r>
    </w:p>
    <w:p w:rsidR="00A7082B" w:rsidRDefault="00A7082B" w:rsidP="00A7082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b/>
          <w:lang w:val="is-IS"/>
        </w:rPr>
        <w:t xml:space="preserve">Fyrirmæli: </w:t>
      </w:r>
      <w:r w:rsidRPr="00A7082B">
        <w:rPr>
          <w:rFonts w:ascii="Times New Roman" w:hAnsi="Times New Roman" w:cs="Times New Roman"/>
          <w:lang w:val="is-IS"/>
        </w:rPr>
        <w:t>Leikurinn er einfaldur. Þú byrjar í einu herbergi, þú getur séð hvaða herbergi það er með skipuninni &lt;</w:t>
      </w:r>
      <w:proofErr w:type="spellStart"/>
      <w:r w:rsidRPr="00A7082B">
        <w:rPr>
          <w:rFonts w:ascii="Times New Roman" w:hAnsi="Times New Roman" w:cs="Times New Roman"/>
          <w:lang w:val="is-IS"/>
        </w:rPr>
        <w:t>hvarerég</w:t>
      </w:r>
      <w:proofErr w:type="spellEnd"/>
      <w:r w:rsidRPr="00A7082B">
        <w:rPr>
          <w:rFonts w:ascii="Times New Roman" w:hAnsi="Times New Roman" w:cs="Times New Roman"/>
          <w:lang w:val="is-IS"/>
        </w:rPr>
        <w:t>&gt;, þar inni eru hlutir sem þú getur valið að skoða nánar. Skipunin &lt;</w:t>
      </w:r>
      <w:proofErr w:type="spellStart"/>
      <w:r w:rsidRPr="00A7082B">
        <w:rPr>
          <w:rFonts w:ascii="Times New Roman" w:hAnsi="Times New Roman" w:cs="Times New Roman"/>
          <w:lang w:val="is-IS"/>
        </w:rPr>
        <w:t>hvaðerhér</w:t>
      </w:r>
      <w:proofErr w:type="spellEnd"/>
      <w:r w:rsidRPr="00A7082B">
        <w:rPr>
          <w:rFonts w:ascii="Times New Roman" w:hAnsi="Times New Roman" w:cs="Times New Roman"/>
          <w:lang w:val="is-IS"/>
        </w:rPr>
        <w:t>&gt; gefur þér lýsingu á herberginu, allir hlutir sem þú getur skoðað eru inni í &lt;&gt;. Skrifaðu nafnið á þeim til að skoða þá nánar. Þegar þú vilt færa þig milli herbergja getur þú fengið lista yfir alla mögulega áfangastaði með skipuninni &lt;</w:t>
      </w:r>
      <w:proofErr w:type="spellStart"/>
      <w:r w:rsidRPr="00A7082B">
        <w:rPr>
          <w:rFonts w:ascii="Times New Roman" w:hAnsi="Times New Roman" w:cs="Times New Roman"/>
          <w:lang w:val="is-IS"/>
        </w:rPr>
        <w:t>hvertgetégfarið</w:t>
      </w:r>
      <w:proofErr w:type="spellEnd"/>
      <w:r w:rsidRPr="00A7082B">
        <w:rPr>
          <w:rFonts w:ascii="Times New Roman" w:hAnsi="Times New Roman" w:cs="Times New Roman"/>
          <w:lang w:val="is-IS"/>
        </w:rPr>
        <w:t>&gt;, og farið svo í annað herbergi með skipuninni &lt;fara&gt;.</w:t>
      </w:r>
    </w:p>
    <w:p w:rsidR="00A7082B" w:rsidRPr="00A7082B" w:rsidRDefault="00A7082B" w:rsidP="00A7082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is-IS"/>
        </w:rPr>
      </w:pPr>
    </w:p>
    <w:p w:rsidR="00B707E4" w:rsidRDefault="00B707E4" w:rsidP="00B707E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is-I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s-IS"/>
        </w:rPr>
        <w:t>Káetan:</w:t>
      </w:r>
    </w:p>
    <w:p w:rsidR="00B707E4" w:rsidRDefault="00B707E4" w:rsidP="00B707E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is-IS"/>
        </w:rPr>
      </w:pPr>
      <w:r>
        <w:rPr>
          <w:rFonts w:ascii="Times New Roman" w:hAnsi="Times New Roman" w:cs="Times New Roman"/>
          <w:lang w:val="is-IS"/>
        </w:rPr>
        <w:t>"Þú ert í káetunni. Hún er lítil og dimm og loftið er þungt. Eina ljósið í herberginu er sólarljósið sem skín í gegnum götótt gluggatjöldin. Þú horfir í kringum þig. Í einu horninu er lítið &lt;rúm&gt; og við enda þess er gamalt &lt;skrifborð&gt; með skúffu. Í hinum enda herbergisins er &lt;skápur&gt;."</w:t>
      </w:r>
    </w:p>
    <w:p w:rsidR="00B707E4" w:rsidRDefault="00B707E4" w:rsidP="00B707E4">
      <w:pPr>
        <w:numPr>
          <w:ilvl w:val="0"/>
          <w:numId w:val="1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72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Skápur (Hlutur).</w:t>
      </w:r>
    </w:p>
    <w:p w:rsidR="00B707E4" w:rsidRDefault="00B707E4" w:rsidP="00B707E4">
      <w:pPr>
        <w:numPr>
          <w:ilvl w:val="1"/>
          <w:numId w:val="1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144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Ef leikmaður er ekki með lykil þá:</w:t>
      </w:r>
    </w:p>
    <w:p w:rsidR="00B707E4" w:rsidRDefault="00B707E4" w:rsidP="00B707E4">
      <w:pPr>
        <w:numPr>
          <w:ilvl w:val="2"/>
          <w:numId w:val="1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216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 xml:space="preserve">Skilaboð: „Skápurinn er læstur. Það er </w:t>
      </w:r>
      <w:proofErr w:type="spellStart"/>
      <w:r>
        <w:rPr>
          <w:rFonts w:ascii="Times New Roman" w:hAnsi="Times New Roman" w:cs="Times New Roman"/>
          <w:lang w:val="is-IS"/>
        </w:rPr>
        <w:t>skráargat</w:t>
      </w:r>
      <w:proofErr w:type="spellEnd"/>
      <w:r>
        <w:rPr>
          <w:rFonts w:ascii="Times New Roman" w:hAnsi="Times New Roman" w:cs="Times New Roman"/>
          <w:lang w:val="is-IS"/>
        </w:rPr>
        <w:t xml:space="preserve"> á hurðinni en það er enginn lykill í skránni.“.</w:t>
      </w:r>
    </w:p>
    <w:p w:rsidR="00B707E4" w:rsidRDefault="00B707E4" w:rsidP="00B707E4">
      <w:pPr>
        <w:numPr>
          <w:ilvl w:val="1"/>
          <w:numId w:val="1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144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Ef leikmaður er með lykil þá:</w:t>
      </w:r>
    </w:p>
    <w:p w:rsidR="00B707E4" w:rsidRDefault="00B707E4" w:rsidP="00B707E4">
      <w:pPr>
        <w:numPr>
          <w:ilvl w:val="2"/>
          <w:numId w:val="1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216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Skilaboð: „Fjársjóðurinn er fundinn! Til hamingju þú vannst“.</w:t>
      </w:r>
    </w:p>
    <w:p w:rsidR="00B707E4" w:rsidRDefault="00B707E4" w:rsidP="00B707E4">
      <w:pPr>
        <w:numPr>
          <w:ilvl w:val="0"/>
          <w:numId w:val="1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72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Skrifborð (Hlutur).</w:t>
      </w:r>
    </w:p>
    <w:p w:rsidR="00B707E4" w:rsidRDefault="00B707E4" w:rsidP="00B707E4">
      <w:pPr>
        <w:numPr>
          <w:ilvl w:val="1"/>
          <w:numId w:val="1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144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Skilaboð: „Á borðinu eru stórir staflar af bókum og rifið landakort. Í borðskúffunni er hálfétið epli sem er farið að mygla.“.</w:t>
      </w:r>
    </w:p>
    <w:p w:rsidR="00B707E4" w:rsidRDefault="00B707E4" w:rsidP="00B707E4">
      <w:pPr>
        <w:numPr>
          <w:ilvl w:val="0"/>
          <w:numId w:val="1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72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Rúm (Hlutur).</w:t>
      </w:r>
    </w:p>
    <w:p w:rsidR="00B707E4" w:rsidRDefault="00B707E4" w:rsidP="00B707E4">
      <w:pPr>
        <w:numPr>
          <w:ilvl w:val="1"/>
          <w:numId w:val="1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144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 xml:space="preserve">Skilaboð: „Rúmið er allt í óreiðu en þar er ekkert að finna nema hálftóma viskíflösku. Um borð í skipinu er nóg af </w:t>
      </w:r>
      <w:proofErr w:type="spellStart"/>
      <w:r>
        <w:rPr>
          <w:rFonts w:ascii="Times New Roman" w:hAnsi="Times New Roman" w:cs="Times New Roman"/>
          <w:lang w:val="is-IS"/>
        </w:rPr>
        <w:t>rommi</w:t>
      </w:r>
      <w:proofErr w:type="spellEnd"/>
      <w:r>
        <w:rPr>
          <w:rFonts w:ascii="Times New Roman" w:hAnsi="Times New Roman" w:cs="Times New Roman"/>
          <w:lang w:val="is-IS"/>
        </w:rPr>
        <w:t xml:space="preserve"> en viskíflöskur fást bara á barnum. Þú stingur flöskunni í jakkavasann.“.</w:t>
      </w:r>
    </w:p>
    <w:p w:rsidR="00B707E4" w:rsidRDefault="00B707E4" w:rsidP="00B707E4">
      <w:pPr>
        <w:numPr>
          <w:ilvl w:val="2"/>
          <w:numId w:val="1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216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b/>
          <w:bCs/>
          <w:lang w:val="is-IS"/>
        </w:rPr>
        <w:t>Fyrsta vísbending</w:t>
      </w:r>
      <w:r>
        <w:rPr>
          <w:rFonts w:ascii="Times New Roman" w:hAnsi="Times New Roman" w:cs="Times New Roman"/>
          <w:lang w:val="is-IS"/>
        </w:rPr>
        <w:t xml:space="preserve"> á að leiða leikamann á barinn til að tala við Nonna sjóræningja.</w:t>
      </w:r>
    </w:p>
    <w:p w:rsidR="00B707E4" w:rsidRDefault="00B707E4" w:rsidP="00B707E4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24"/>
          <w:szCs w:val="24"/>
          <w:lang w:val="is-IS"/>
        </w:rPr>
      </w:pPr>
      <w:r>
        <w:rPr>
          <w:rFonts w:ascii="Calibri" w:hAnsi="Calibri" w:cs="Calibri"/>
          <w:b/>
          <w:bCs/>
          <w:sz w:val="24"/>
          <w:szCs w:val="24"/>
          <w:lang w:val="is-IS"/>
        </w:rPr>
        <w:lastRenderedPageBreak/>
        <w:t>Bar á höfn:</w:t>
      </w:r>
    </w:p>
    <w:p w:rsidR="00B707E4" w:rsidRDefault="00B707E4" w:rsidP="00B707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"Þú ert á barnum. Hann er ekki stór, varla nema lítill kofi við bryggjuna. Innan við er sterkur tóbaksfnykur. Við barinn stendur &lt;barþjónn&gt;, stór svertingi frá Kúbu, og raðar flöskum í hillur. Nokkrir gestir eru á barnum, við barborðið situr &lt;Nonni&gt; sjóræningi sem þú þekkir ágætlega, þig rámar óljóst í að þú hafir hitt hann í gærkvöldi. Í dimmu horni situr &lt;Einar gamli&gt; og skrifar í bók. Framarlega í herberginu situr &lt;Fröken Jósefína&gt;, óskilgetin dóttir landsstjóra eyjunnar, við borð og drekkur úr vínglasi ásamt öðrum konum."</w:t>
      </w:r>
    </w:p>
    <w:p w:rsidR="00B707E4" w:rsidRDefault="00B707E4" w:rsidP="00B707E4">
      <w:pPr>
        <w:numPr>
          <w:ilvl w:val="0"/>
          <w:numId w:val="2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72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Barþjónn (Hlutur).</w:t>
      </w:r>
    </w:p>
    <w:p w:rsidR="00B707E4" w:rsidRDefault="00B707E4" w:rsidP="00B707E4">
      <w:pPr>
        <w:numPr>
          <w:ilvl w:val="1"/>
          <w:numId w:val="2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144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 xml:space="preserve">Skilaboð: „Þú sýnir barþjóninum viskíflöskuna. Hann </w:t>
      </w:r>
      <w:proofErr w:type="spellStart"/>
      <w:r>
        <w:rPr>
          <w:rFonts w:ascii="Times New Roman" w:hAnsi="Times New Roman" w:cs="Times New Roman"/>
          <w:lang w:val="is-IS"/>
        </w:rPr>
        <w:t>yppir</w:t>
      </w:r>
      <w:proofErr w:type="spellEnd"/>
      <w:r>
        <w:rPr>
          <w:rFonts w:ascii="Times New Roman" w:hAnsi="Times New Roman" w:cs="Times New Roman"/>
          <w:lang w:val="is-IS"/>
        </w:rPr>
        <w:t xml:space="preserve"> öxlum og hristir hausinn, þeir selja ekki þessa tegund á barnum.“.</w:t>
      </w:r>
    </w:p>
    <w:p w:rsidR="00B707E4" w:rsidRDefault="00B707E4" w:rsidP="00B707E4">
      <w:pPr>
        <w:numPr>
          <w:ilvl w:val="0"/>
          <w:numId w:val="2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72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Nonni sjóræningi (Persóna AI).</w:t>
      </w:r>
    </w:p>
    <w:p w:rsidR="00B707E4" w:rsidRDefault="00B707E4" w:rsidP="00B707E4">
      <w:pPr>
        <w:numPr>
          <w:ilvl w:val="1"/>
          <w:numId w:val="2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144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Ef leikmaður hefur ekki svarað spurningu Nonna rétt.</w:t>
      </w:r>
    </w:p>
    <w:p w:rsidR="00B707E4" w:rsidRDefault="00B707E4" w:rsidP="00B707E4">
      <w:pPr>
        <w:numPr>
          <w:ilvl w:val="2"/>
          <w:numId w:val="2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216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 xml:space="preserve">"Fyrir framan Nonna er fjöldi tómra glasa, hann </w:t>
      </w:r>
      <w:proofErr w:type="spellStart"/>
      <w:r>
        <w:rPr>
          <w:rFonts w:ascii="Times New Roman" w:hAnsi="Times New Roman" w:cs="Times New Roman"/>
          <w:lang w:val="is-IS"/>
        </w:rPr>
        <w:t>umlar</w:t>
      </w:r>
      <w:proofErr w:type="spellEnd"/>
      <w:r>
        <w:rPr>
          <w:rFonts w:ascii="Times New Roman" w:hAnsi="Times New Roman" w:cs="Times New Roman"/>
          <w:lang w:val="is-IS"/>
        </w:rPr>
        <w:t xml:space="preserve"> örlítið þegar þú ávarpar hann, þegar þú </w:t>
      </w:r>
      <w:proofErr w:type="spellStart"/>
      <w:r>
        <w:rPr>
          <w:rFonts w:ascii="Times New Roman" w:hAnsi="Times New Roman" w:cs="Times New Roman"/>
          <w:lang w:val="is-IS"/>
        </w:rPr>
        <w:t>stjakar</w:t>
      </w:r>
      <w:proofErr w:type="spellEnd"/>
      <w:r>
        <w:rPr>
          <w:rFonts w:ascii="Times New Roman" w:hAnsi="Times New Roman" w:cs="Times New Roman"/>
          <w:lang w:val="is-IS"/>
        </w:rPr>
        <w:t xml:space="preserve"> við honum snýr hann sér við og þú sérð að hann er mjög fullur. Hann segist geta hjálpað þér ef þú svarar einni spurningu."</w:t>
      </w:r>
    </w:p>
    <w:p w:rsidR="00B707E4" w:rsidRDefault="00B707E4" w:rsidP="00B707E4">
      <w:pPr>
        <w:numPr>
          <w:ilvl w:val="3"/>
          <w:numId w:val="2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288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Spurning: Hver er munurinn á viskí og koníaki?</w:t>
      </w:r>
    </w:p>
    <w:p w:rsidR="00B707E4" w:rsidRDefault="00B707E4" w:rsidP="00B707E4">
      <w:pPr>
        <w:numPr>
          <w:ilvl w:val="4"/>
          <w:numId w:val="2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360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 xml:space="preserve">Viskí er ekki </w:t>
      </w:r>
      <w:proofErr w:type="spellStart"/>
      <w:r>
        <w:rPr>
          <w:rFonts w:ascii="Times New Roman" w:hAnsi="Times New Roman" w:cs="Times New Roman"/>
          <w:lang w:val="is-IS"/>
        </w:rPr>
        <w:t>eimað</w:t>
      </w:r>
      <w:proofErr w:type="spellEnd"/>
      <w:r>
        <w:rPr>
          <w:rFonts w:ascii="Times New Roman" w:hAnsi="Times New Roman" w:cs="Times New Roman"/>
          <w:lang w:val="is-IS"/>
        </w:rPr>
        <w:t>.</w:t>
      </w:r>
    </w:p>
    <w:p w:rsidR="00B707E4" w:rsidRDefault="00B707E4" w:rsidP="00B707E4">
      <w:pPr>
        <w:numPr>
          <w:ilvl w:val="5"/>
          <w:numId w:val="2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432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Skilaboð: „"Veistu ekki neitt? Reyndu aftur", segir Nonni.“.</w:t>
      </w:r>
    </w:p>
    <w:p w:rsidR="00B707E4" w:rsidRDefault="00B707E4" w:rsidP="00B707E4">
      <w:pPr>
        <w:numPr>
          <w:ilvl w:val="5"/>
          <w:numId w:val="2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432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Virkni: Leikmaður fær aftur spurninguna og annan séns.</w:t>
      </w:r>
    </w:p>
    <w:p w:rsidR="00B707E4" w:rsidRDefault="00B707E4" w:rsidP="00B707E4">
      <w:pPr>
        <w:numPr>
          <w:ilvl w:val="4"/>
          <w:numId w:val="2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360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 xml:space="preserve">Koníak er </w:t>
      </w:r>
      <w:proofErr w:type="spellStart"/>
      <w:r>
        <w:rPr>
          <w:rFonts w:ascii="Times New Roman" w:hAnsi="Times New Roman" w:cs="Times New Roman"/>
          <w:lang w:val="is-IS"/>
        </w:rPr>
        <w:t>eimað</w:t>
      </w:r>
      <w:proofErr w:type="spellEnd"/>
      <w:r>
        <w:rPr>
          <w:rFonts w:ascii="Times New Roman" w:hAnsi="Times New Roman" w:cs="Times New Roman"/>
          <w:lang w:val="is-IS"/>
        </w:rPr>
        <w:t xml:space="preserve"> úr víni en viskí úr korni.</w:t>
      </w:r>
    </w:p>
    <w:p w:rsidR="00B707E4" w:rsidRDefault="00B707E4" w:rsidP="00B707E4">
      <w:pPr>
        <w:numPr>
          <w:ilvl w:val="5"/>
          <w:numId w:val="2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432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Skilaboð: „Nonni segir þér að þið voruð að synda í sjónum á ströndinni í gærkvöldi og rákust á róna sem býr á ströndinni, hann veit kannski eitthvað um hvar fjársjóðurinn er“.</w:t>
      </w:r>
    </w:p>
    <w:p w:rsidR="00B707E4" w:rsidRDefault="00B707E4" w:rsidP="00B707E4">
      <w:pPr>
        <w:numPr>
          <w:ilvl w:val="5"/>
          <w:numId w:val="2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432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b/>
          <w:bCs/>
          <w:lang w:val="is-IS"/>
        </w:rPr>
        <w:t>Önnur vísbending</w:t>
      </w:r>
      <w:r>
        <w:rPr>
          <w:rFonts w:ascii="Times New Roman" w:hAnsi="Times New Roman" w:cs="Times New Roman"/>
          <w:lang w:val="is-IS"/>
        </w:rPr>
        <w:t xml:space="preserve"> á að leiða leikmann á </w:t>
      </w:r>
      <w:proofErr w:type="spellStart"/>
      <w:r>
        <w:rPr>
          <w:rFonts w:ascii="Times New Roman" w:hAnsi="Times New Roman" w:cs="Times New Roman"/>
          <w:lang w:val="is-IS"/>
        </w:rPr>
        <w:t>stöndina</w:t>
      </w:r>
      <w:proofErr w:type="spellEnd"/>
      <w:r>
        <w:rPr>
          <w:rFonts w:ascii="Times New Roman" w:hAnsi="Times New Roman" w:cs="Times New Roman"/>
          <w:lang w:val="is-IS"/>
        </w:rPr>
        <w:t xml:space="preserve"> og tala við </w:t>
      </w:r>
      <w:proofErr w:type="spellStart"/>
      <w:r>
        <w:rPr>
          <w:rFonts w:ascii="Times New Roman" w:hAnsi="Times New Roman" w:cs="Times New Roman"/>
          <w:lang w:val="is-IS"/>
        </w:rPr>
        <w:t>kristján</w:t>
      </w:r>
      <w:proofErr w:type="spellEnd"/>
      <w:r>
        <w:rPr>
          <w:rFonts w:ascii="Times New Roman" w:hAnsi="Times New Roman" w:cs="Times New Roman"/>
          <w:lang w:val="is-IS"/>
        </w:rPr>
        <w:t xml:space="preserve"> róna.</w:t>
      </w:r>
    </w:p>
    <w:p w:rsidR="00B707E4" w:rsidRDefault="00B707E4" w:rsidP="00B707E4">
      <w:pPr>
        <w:numPr>
          <w:ilvl w:val="4"/>
          <w:numId w:val="2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360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 xml:space="preserve">Viskí þarf að koma frá Frakklandi til að kallast koníak. </w:t>
      </w:r>
    </w:p>
    <w:p w:rsidR="00B707E4" w:rsidRDefault="00B707E4" w:rsidP="00B707E4">
      <w:pPr>
        <w:numPr>
          <w:ilvl w:val="5"/>
          <w:numId w:val="2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432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lastRenderedPageBreak/>
        <w:t>Skilaboð: „"Veistu ekki neitt? Reyndu aftur", segir Nonni.“.</w:t>
      </w:r>
    </w:p>
    <w:p w:rsidR="00B707E4" w:rsidRDefault="00B707E4" w:rsidP="00B707E4">
      <w:pPr>
        <w:numPr>
          <w:ilvl w:val="5"/>
          <w:numId w:val="2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432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Virkni: Leikmaður fær aftur spurninguna og annan séns.</w:t>
      </w:r>
    </w:p>
    <w:p w:rsidR="00B707E4" w:rsidRDefault="00B707E4" w:rsidP="00B707E4">
      <w:pPr>
        <w:numPr>
          <w:ilvl w:val="4"/>
          <w:numId w:val="2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360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 xml:space="preserve">Viskí er geymt lengi í tunnum en ekki koníak. </w:t>
      </w:r>
    </w:p>
    <w:p w:rsidR="00B707E4" w:rsidRDefault="00B707E4" w:rsidP="00B707E4">
      <w:pPr>
        <w:numPr>
          <w:ilvl w:val="5"/>
          <w:numId w:val="2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432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Skilaboð: „"Veistu ekki neitt? Reyndu aftur", segir Nonni.“.</w:t>
      </w:r>
    </w:p>
    <w:p w:rsidR="00B707E4" w:rsidRDefault="00B707E4" w:rsidP="00B707E4">
      <w:pPr>
        <w:numPr>
          <w:ilvl w:val="5"/>
          <w:numId w:val="2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432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Virkni: Leikmaður fær aftur spurninguna og annan séns.</w:t>
      </w:r>
    </w:p>
    <w:p w:rsidR="00B707E4" w:rsidRDefault="00B707E4" w:rsidP="00B707E4">
      <w:pPr>
        <w:numPr>
          <w:ilvl w:val="1"/>
          <w:numId w:val="2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144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Ef leikmaðurinn er búinn að svara spurningunni rétt.</w:t>
      </w:r>
    </w:p>
    <w:p w:rsidR="00B707E4" w:rsidRDefault="00B707E4" w:rsidP="00B707E4">
      <w:pPr>
        <w:numPr>
          <w:ilvl w:val="2"/>
          <w:numId w:val="2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216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 xml:space="preserve">Skilaboð: „Nonni liggur dauðadrukkinn fram á borðið með tóma flösku í hægri hendi. Hann bregst ekki við þótt þú </w:t>
      </w:r>
      <w:proofErr w:type="spellStart"/>
      <w:r>
        <w:rPr>
          <w:rFonts w:ascii="Times New Roman" w:hAnsi="Times New Roman" w:cs="Times New Roman"/>
          <w:lang w:val="is-IS"/>
        </w:rPr>
        <w:t>stjakir</w:t>
      </w:r>
      <w:proofErr w:type="spellEnd"/>
      <w:r>
        <w:rPr>
          <w:rFonts w:ascii="Times New Roman" w:hAnsi="Times New Roman" w:cs="Times New Roman"/>
          <w:lang w:val="is-IS"/>
        </w:rPr>
        <w:t xml:space="preserve"> við honum.“.</w:t>
      </w:r>
    </w:p>
    <w:p w:rsidR="00B707E4" w:rsidRDefault="00B707E4" w:rsidP="00B707E4">
      <w:pPr>
        <w:numPr>
          <w:ilvl w:val="0"/>
          <w:numId w:val="2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72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Fröken Jósefína (Hlutur).</w:t>
      </w:r>
    </w:p>
    <w:p w:rsidR="00B707E4" w:rsidRDefault="00B707E4" w:rsidP="00B707E4">
      <w:pPr>
        <w:numPr>
          <w:ilvl w:val="1"/>
          <w:numId w:val="2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144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Ef leikmaður er tómhentur:</w:t>
      </w:r>
    </w:p>
    <w:p w:rsidR="00B707E4" w:rsidRDefault="00B707E4" w:rsidP="00B707E4">
      <w:pPr>
        <w:numPr>
          <w:ilvl w:val="2"/>
          <w:numId w:val="2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216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 xml:space="preserve">Skilaboð: „Jósefína slær þig utan undir fyrir </w:t>
      </w:r>
      <w:proofErr w:type="spellStart"/>
      <w:r>
        <w:rPr>
          <w:rFonts w:ascii="Times New Roman" w:hAnsi="Times New Roman" w:cs="Times New Roman"/>
          <w:lang w:val="is-IS"/>
        </w:rPr>
        <w:t>ódæðissemi</w:t>
      </w:r>
      <w:proofErr w:type="spellEnd"/>
      <w:r>
        <w:rPr>
          <w:rFonts w:ascii="Times New Roman" w:hAnsi="Times New Roman" w:cs="Times New Roman"/>
          <w:lang w:val="is-IS"/>
        </w:rPr>
        <w:t xml:space="preserve"> gærkvöldsins. Hún spyr þig hvernig þú vogir þér að koma til hennar tómhentur.“.</w:t>
      </w:r>
    </w:p>
    <w:p w:rsidR="00B707E4" w:rsidRDefault="00B707E4" w:rsidP="00B707E4">
      <w:pPr>
        <w:numPr>
          <w:ilvl w:val="2"/>
          <w:numId w:val="2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216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Virkni: Leikmaður missir eitt líf.</w:t>
      </w:r>
    </w:p>
    <w:p w:rsidR="00B707E4" w:rsidRDefault="00B707E4" w:rsidP="00B707E4">
      <w:pPr>
        <w:numPr>
          <w:ilvl w:val="1"/>
          <w:numId w:val="2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144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Ef leikmaður kemur með gjöf og biðst forláts:</w:t>
      </w:r>
    </w:p>
    <w:p w:rsidR="00B707E4" w:rsidRDefault="00B707E4" w:rsidP="00B707E4">
      <w:pPr>
        <w:numPr>
          <w:ilvl w:val="2"/>
          <w:numId w:val="2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216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Skilaboð: „Hún þakkar þér fyrir gærkvöldið og réttir þér nokkur ópíumlauf til að rétta þig af. Hún minnist á að þú hafir talað mikið um Einar gamla og ráðleggur þér að tala við hann“.</w:t>
      </w:r>
    </w:p>
    <w:p w:rsidR="00B707E4" w:rsidRDefault="00B707E4" w:rsidP="00B707E4">
      <w:pPr>
        <w:numPr>
          <w:ilvl w:val="0"/>
          <w:numId w:val="2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72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Gamall bindindismaður (Hlutur).</w:t>
      </w:r>
    </w:p>
    <w:p w:rsidR="00B707E4" w:rsidRDefault="00B707E4" w:rsidP="00B707E4">
      <w:pPr>
        <w:numPr>
          <w:ilvl w:val="1"/>
          <w:numId w:val="2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144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Ef leikmaður er enn þunnur:</w:t>
      </w:r>
    </w:p>
    <w:p w:rsidR="00B707E4" w:rsidRDefault="00B707E4" w:rsidP="00B707E4">
      <w:pPr>
        <w:numPr>
          <w:ilvl w:val="2"/>
          <w:numId w:val="2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216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Skilaboð: „Gamli maðurinn er gallharður bindindismaður, hann finnur áfengislyktina af þér og slær þig með þungum göngustaf.“.</w:t>
      </w:r>
    </w:p>
    <w:p w:rsidR="00B707E4" w:rsidRDefault="00B707E4" w:rsidP="00B707E4">
      <w:pPr>
        <w:numPr>
          <w:ilvl w:val="2"/>
          <w:numId w:val="2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216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Virkni: Leikmaður missir eitt líf.</w:t>
      </w:r>
    </w:p>
    <w:p w:rsidR="00B707E4" w:rsidRDefault="00B707E4" w:rsidP="00B707E4">
      <w:pPr>
        <w:numPr>
          <w:ilvl w:val="1"/>
          <w:numId w:val="2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144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Annars:</w:t>
      </w:r>
    </w:p>
    <w:p w:rsidR="00B707E4" w:rsidRDefault="00B707E4" w:rsidP="00B707E4">
      <w:pPr>
        <w:numPr>
          <w:ilvl w:val="2"/>
          <w:numId w:val="2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216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lastRenderedPageBreak/>
        <w:t>Skilaboð: „Einar muldrar eitthvað og lætur þig fá dularfullt kort sem leiðir þig að skóginum“.</w:t>
      </w:r>
    </w:p>
    <w:p w:rsidR="00B707E4" w:rsidRDefault="00B707E4" w:rsidP="00B707E4">
      <w:pPr>
        <w:numPr>
          <w:ilvl w:val="2"/>
          <w:numId w:val="2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216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Virkni: Núna getur leikmaður farið í skóginn.</w:t>
      </w:r>
    </w:p>
    <w:p w:rsidR="00B707E4" w:rsidRDefault="00B707E4" w:rsidP="00B707E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lang w:val="is-IS"/>
        </w:rPr>
      </w:pPr>
      <w:r>
        <w:rPr>
          <w:rFonts w:ascii="Calibri" w:hAnsi="Calibri" w:cs="Calibri"/>
          <w:b/>
          <w:bCs/>
          <w:sz w:val="24"/>
          <w:szCs w:val="24"/>
          <w:lang w:val="is-IS"/>
        </w:rPr>
        <w:t>Strönd:</w:t>
      </w:r>
    </w:p>
    <w:p w:rsidR="00B707E4" w:rsidRDefault="00B707E4" w:rsidP="00B707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lang w:val="is-IS"/>
        </w:rPr>
      </w:pPr>
      <w:r>
        <w:rPr>
          <w:rFonts w:ascii="Times New Roman" w:hAnsi="Times New Roman" w:cs="Times New Roman"/>
          <w:lang w:val="is-IS"/>
        </w:rPr>
        <w:t xml:space="preserve">"Þú ert á ströndinni. Það er gott veður úti og sjórinn er </w:t>
      </w:r>
      <w:proofErr w:type="spellStart"/>
      <w:r>
        <w:rPr>
          <w:rFonts w:ascii="Times New Roman" w:hAnsi="Times New Roman" w:cs="Times New Roman"/>
          <w:lang w:val="is-IS"/>
        </w:rPr>
        <w:t>lygn</w:t>
      </w:r>
      <w:proofErr w:type="spellEnd"/>
      <w:r>
        <w:rPr>
          <w:rFonts w:ascii="Times New Roman" w:hAnsi="Times New Roman" w:cs="Times New Roman"/>
          <w:lang w:val="is-IS"/>
        </w:rPr>
        <w:t>. Í fjörunni gengur ljóshærð &lt;kona&gt; og horfir út á sjóinn.</w:t>
      </w:r>
      <w:r w:rsidR="00A7082B">
        <w:rPr>
          <w:rFonts w:ascii="Times New Roman" w:hAnsi="Times New Roman" w:cs="Times New Roman"/>
          <w:lang w:val="is-IS"/>
        </w:rPr>
        <w:t xml:space="preserve"> Rétt hjá henni er lítill &lt;skúr&gt;. </w:t>
      </w:r>
      <w:r>
        <w:rPr>
          <w:rFonts w:ascii="Times New Roman" w:hAnsi="Times New Roman" w:cs="Times New Roman"/>
          <w:lang w:val="is-IS"/>
        </w:rPr>
        <w:t xml:space="preserve">Á ströndinni kemur þú auga á hóp katta, þegar þú nálgast þá sérðu </w:t>
      </w:r>
      <w:proofErr w:type="spellStart"/>
      <w:r>
        <w:rPr>
          <w:rFonts w:ascii="Times New Roman" w:hAnsi="Times New Roman" w:cs="Times New Roman"/>
          <w:lang w:val="is-IS"/>
        </w:rPr>
        <w:t>tötraralegan</w:t>
      </w:r>
      <w:proofErr w:type="spellEnd"/>
      <w:r>
        <w:rPr>
          <w:rFonts w:ascii="Times New Roman" w:hAnsi="Times New Roman" w:cs="Times New Roman"/>
          <w:lang w:val="is-IS"/>
        </w:rPr>
        <w:t xml:space="preserve"> mann liggja í miðjum kattahópnum með undarlega hliðartösku </w:t>
      </w:r>
      <w:proofErr w:type="spellStart"/>
      <w:r>
        <w:rPr>
          <w:rFonts w:ascii="Times New Roman" w:hAnsi="Times New Roman" w:cs="Times New Roman"/>
          <w:lang w:val="is-IS"/>
        </w:rPr>
        <w:t>slengda</w:t>
      </w:r>
      <w:proofErr w:type="spellEnd"/>
      <w:r>
        <w:rPr>
          <w:rFonts w:ascii="Times New Roman" w:hAnsi="Times New Roman" w:cs="Times New Roman"/>
          <w:lang w:val="is-IS"/>
        </w:rPr>
        <w:t xml:space="preserve"> um aðra öxlina, það er &lt;Kristján&gt; róni."</w:t>
      </w:r>
    </w:p>
    <w:p w:rsidR="00B707E4" w:rsidRDefault="00B707E4" w:rsidP="00B707E4">
      <w:pPr>
        <w:numPr>
          <w:ilvl w:val="0"/>
          <w:numId w:val="3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720" w:hanging="360"/>
        <w:rPr>
          <w:rFonts w:ascii="Times New Roman" w:hAnsi="Times New Roman" w:cs="Times New Roman"/>
          <w:b/>
          <w:bCs/>
          <w:lang w:val="is-IS"/>
        </w:rPr>
      </w:pPr>
      <w:r>
        <w:rPr>
          <w:rFonts w:ascii="Times New Roman" w:hAnsi="Times New Roman" w:cs="Times New Roman"/>
          <w:lang w:val="is-IS"/>
        </w:rPr>
        <w:t>Róninn Kristján (Persóna AI).</w:t>
      </w:r>
    </w:p>
    <w:p w:rsidR="00B707E4" w:rsidRDefault="00B707E4" w:rsidP="00B707E4">
      <w:pPr>
        <w:numPr>
          <w:ilvl w:val="1"/>
          <w:numId w:val="3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1440" w:hanging="360"/>
        <w:rPr>
          <w:rFonts w:ascii="Times New Roman" w:hAnsi="Times New Roman" w:cs="Times New Roman"/>
          <w:b/>
          <w:bCs/>
          <w:lang w:val="is-IS"/>
        </w:rPr>
      </w:pPr>
      <w:r>
        <w:rPr>
          <w:rFonts w:ascii="Times New Roman" w:hAnsi="Times New Roman" w:cs="Times New Roman"/>
          <w:lang w:val="is-IS"/>
        </w:rPr>
        <w:t>Ef leikmaður hefur ekki svarað spurningu Kristjáns rétt.</w:t>
      </w:r>
    </w:p>
    <w:p w:rsidR="00B707E4" w:rsidRDefault="00B707E4" w:rsidP="00B707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lang w:val="is-IS"/>
        </w:rPr>
      </w:pPr>
      <w:r>
        <w:rPr>
          <w:rFonts w:ascii="Times New Roman" w:hAnsi="Times New Roman" w:cs="Times New Roman"/>
          <w:lang w:val="is-IS"/>
        </w:rPr>
        <w:tab/>
      </w:r>
      <w:r>
        <w:rPr>
          <w:rFonts w:ascii="Times New Roman" w:hAnsi="Times New Roman" w:cs="Times New Roman"/>
          <w:lang w:val="is-IS"/>
        </w:rPr>
        <w:tab/>
        <w:t xml:space="preserve">Skilaboð: "Róninn gælir við kött og segist vera svangur. Hann neitar að svara </w:t>
      </w:r>
      <w:r>
        <w:rPr>
          <w:rFonts w:ascii="Times New Roman" w:hAnsi="Times New Roman" w:cs="Times New Roman"/>
          <w:lang w:val="is-IS"/>
        </w:rPr>
        <w:tab/>
      </w:r>
      <w:r>
        <w:rPr>
          <w:rFonts w:ascii="Times New Roman" w:hAnsi="Times New Roman" w:cs="Times New Roman"/>
          <w:lang w:val="is-IS"/>
        </w:rPr>
        <w:tab/>
      </w:r>
      <w:r>
        <w:rPr>
          <w:rFonts w:ascii="Times New Roman" w:hAnsi="Times New Roman" w:cs="Times New Roman"/>
          <w:lang w:val="is-IS"/>
        </w:rPr>
        <w:tab/>
        <w:t>spurningum þínum nema hann fái að borða."</w:t>
      </w:r>
    </w:p>
    <w:p w:rsidR="00B707E4" w:rsidRDefault="00B707E4" w:rsidP="00B707E4">
      <w:pPr>
        <w:numPr>
          <w:ilvl w:val="2"/>
          <w:numId w:val="4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2160" w:hanging="360"/>
        <w:rPr>
          <w:rFonts w:ascii="Times New Roman" w:hAnsi="Times New Roman" w:cs="Times New Roman"/>
          <w:b/>
          <w:bCs/>
          <w:lang w:val="is-IS"/>
        </w:rPr>
      </w:pPr>
      <w:r>
        <w:rPr>
          <w:rFonts w:ascii="Times New Roman" w:hAnsi="Times New Roman" w:cs="Times New Roman"/>
          <w:lang w:val="is-IS"/>
        </w:rPr>
        <w:t>Kristján neitar að tala nema þú gefir honum mat.</w:t>
      </w:r>
    </w:p>
    <w:p w:rsidR="00B707E4" w:rsidRDefault="00B707E4" w:rsidP="00B707E4">
      <w:pPr>
        <w:numPr>
          <w:ilvl w:val="3"/>
          <w:numId w:val="4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2880" w:hanging="360"/>
        <w:rPr>
          <w:rFonts w:ascii="Times New Roman" w:hAnsi="Times New Roman" w:cs="Times New Roman"/>
          <w:b/>
          <w:bCs/>
          <w:lang w:val="is-IS"/>
        </w:rPr>
      </w:pPr>
      <w:r>
        <w:rPr>
          <w:rFonts w:ascii="Times New Roman" w:hAnsi="Times New Roman" w:cs="Times New Roman"/>
          <w:lang w:val="is-IS"/>
        </w:rPr>
        <w:t>Spurning: "Hvernig mat gefurðu Kristjáni?"</w:t>
      </w:r>
    </w:p>
    <w:p w:rsidR="00B707E4" w:rsidRDefault="00B707E4" w:rsidP="00B707E4">
      <w:pPr>
        <w:numPr>
          <w:ilvl w:val="4"/>
          <w:numId w:val="4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3600" w:hanging="360"/>
        <w:rPr>
          <w:rFonts w:ascii="Times New Roman" w:hAnsi="Times New Roman" w:cs="Times New Roman"/>
          <w:b/>
          <w:bCs/>
          <w:lang w:val="is-IS"/>
        </w:rPr>
      </w:pPr>
      <w:proofErr w:type="spellStart"/>
      <w:r>
        <w:rPr>
          <w:rFonts w:ascii="Times New Roman" w:hAnsi="Times New Roman" w:cs="Times New Roman"/>
          <w:lang w:val="is-IS"/>
        </w:rPr>
        <w:t>Grænmmeti</w:t>
      </w:r>
      <w:proofErr w:type="spellEnd"/>
      <w:r>
        <w:rPr>
          <w:rFonts w:ascii="Times New Roman" w:hAnsi="Times New Roman" w:cs="Times New Roman"/>
          <w:lang w:val="is-IS"/>
        </w:rPr>
        <w:t>.</w:t>
      </w:r>
    </w:p>
    <w:p w:rsidR="00B707E4" w:rsidRDefault="00B707E4" w:rsidP="00B707E4">
      <w:pPr>
        <w:numPr>
          <w:ilvl w:val="5"/>
          <w:numId w:val="4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4320" w:hanging="360"/>
        <w:rPr>
          <w:rFonts w:ascii="Times New Roman" w:hAnsi="Times New Roman" w:cs="Times New Roman"/>
          <w:b/>
          <w:bCs/>
          <w:lang w:val="is-IS"/>
        </w:rPr>
      </w:pPr>
      <w:r>
        <w:rPr>
          <w:rFonts w:ascii="Times New Roman" w:hAnsi="Times New Roman" w:cs="Times New Roman"/>
          <w:lang w:val="is-IS"/>
        </w:rPr>
        <w:t>Skilaboð: „Rétt svar, róninn er sáttur og segir þér hvað gerðist kvöldið áður, þið Nonni voruð ekki einir á ströndinni þið voruð með tveimur konum og fóruð með þeim á barinn. Róninn segir þér að færa henni eitthvað fallegt fyrir það sem þú gerðir í gær. Hann tekur fallega skel sem hann fann á ströndinni úr hliðartösku sinni og gefur þér hana.".</w:t>
      </w:r>
    </w:p>
    <w:p w:rsidR="00B707E4" w:rsidRDefault="00B707E4" w:rsidP="00B707E4">
      <w:pPr>
        <w:numPr>
          <w:ilvl w:val="5"/>
          <w:numId w:val="4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4320" w:hanging="360"/>
        <w:rPr>
          <w:rFonts w:ascii="Times New Roman" w:hAnsi="Times New Roman" w:cs="Times New Roman"/>
          <w:b/>
          <w:bCs/>
          <w:lang w:val="is-IS"/>
        </w:rPr>
      </w:pPr>
      <w:r>
        <w:rPr>
          <w:rFonts w:ascii="Times New Roman" w:hAnsi="Times New Roman" w:cs="Times New Roman"/>
          <w:lang w:val="is-IS"/>
        </w:rPr>
        <w:t>Virkni: Þú getur núna farið og beðið Jósefínu fyrirgefningar.</w:t>
      </w:r>
    </w:p>
    <w:p w:rsidR="00B707E4" w:rsidRDefault="00B707E4" w:rsidP="00B707E4">
      <w:pPr>
        <w:numPr>
          <w:ilvl w:val="5"/>
          <w:numId w:val="4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4320" w:hanging="360"/>
        <w:rPr>
          <w:rFonts w:ascii="Times New Roman" w:hAnsi="Times New Roman" w:cs="Times New Roman"/>
          <w:b/>
          <w:bCs/>
          <w:lang w:val="is-IS"/>
        </w:rPr>
      </w:pPr>
      <w:r>
        <w:rPr>
          <w:rFonts w:ascii="Times New Roman" w:hAnsi="Times New Roman" w:cs="Times New Roman"/>
          <w:b/>
          <w:bCs/>
          <w:lang w:val="is-IS"/>
        </w:rPr>
        <w:t>Þriðja vísbending</w:t>
      </w:r>
      <w:r>
        <w:rPr>
          <w:rFonts w:ascii="Times New Roman" w:hAnsi="Times New Roman" w:cs="Times New Roman"/>
          <w:lang w:val="is-IS"/>
        </w:rPr>
        <w:t xml:space="preserve"> leikmaður á núna fara aftur á barinn og tala við Jósefínu.</w:t>
      </w:r>
    </w:p>
    <w:p w:rsidR="00B707E4" w:rsidRDefault="00B707E4" w:rsidP="00B707E4">
      <w:pPr>
        <w:numPr>
          <w:ilvl w:val="4"/>
          <w:numId w:val="4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3600" w:hanging="360"/>
        <w:rPr>
          <w:rFonts w:ascii="Times New Roman" w:hAnsi="Times New Roman" w:cs="Times New Roman"/>
          <w:b/>
          <w:bCs/>
          <w:lang w:val="is-IS"/>
        </w:rPr>
      </w:pPr>
      <w:r>
        <w:rPr>
          <w:rFonts w:ascii="Times New Roman" w:hAnsi="Times New Roman" w:cs="Times New Roman"/>
          <w:lang w:val="is-IS"/>
        </w:rPr>
        <w:t>Vegaborgara.</w:t>
      </w:r>
    </w:p>
    <w:p w:rsidR="00B707E4" w:rsidRDefault="00B707E4" w:rsidP="00B707E4">
      <w:pPr>
        <w:numPr>
          <w:ilvl w:val="5"/>
          <w:numId w:val="4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4320" w:hanging="360"/>
        <w:rPr>
          <w:rFonts w:ascii="Times New Roman" w:hAnsi="Times New Roman" w:cs="Times New Roman"/>
          <w:b/>
          <w:bCs/>
          <w:lang w:val="is-IS"/>
        </w:rPr>
      </w:pPr>
      <w:r>
        <w:rPr>
          <w:rFonts w:ascii="Times New Roman" w:hAnsi="Times New Roman" w:cs="Times New Roman"/>
          <w:lang w:val="is-IS"/>
        </w:rPr>
        <w:lastRenderedPageBreak/>
        <w:t>Skilaboð: „Rétt svar, Vegaborgarinn er ekki vegan en Kristján Róni veit það ekki. Þú neyðir ofan í hann kjöt. Plús eitt líf“.</w:t>
      </w:r>
    </w:p>
    <w:p w:rsidR="00B707E4" w:rsidRDefault="00B707E4" w:rsidP="00B707E4">
      <w:pPr>
        <w:numPr>
          <w:ilvl w:val="5"/>
          <w:numId w:val="4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4320" w:hanging="360"/>
        <w:rPr>
          <w:rFonts w:ascii="Times New Roman" w:hAnsi="Times New Roman" w:cs="Times New Roman"/>
          <w:b/>
          <w:bCs/>
          <w:lang w:val="is-IS"/>
        </w:rPr>
      </w:pPr>
      <w:r>
        <w:rPr>
          <w:rFonts w:ascii="Times New Roman" w:hAnsi="Times New Roman" w:cs="Times New Roman"/>
          <w:lang w:val="is-IS"/>
        </w:rPr>
        <w:t>Skilaboð: „Róninn er sáttur og segir þér hvað gerðist kvöldið áður, þið Nonni voruð ekki einir á ströndinni þið voruð með tveimur konum og fóruð með þeim á barinn. Róninn segir þér að færa henni eitthvað fallegt fyrir það sem þú gerðir í gær. Hann tekur fallega skel sem hann fann á ströndinni úr hliðartösku sinni og gefur þér hana.“.</w:t>
      </w:r>
    </w:p>
    <w:p w:rsidR="00B707E4" w:rsidRDefault="00B707E4" w:rsidP="00B707E4">
      <w:pPr>
        <w:numPr>
          <w:ilvl w:val="5"/>
          <w:numId w:val="4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4320" w:hanging="360"/>
        <w:rPr>
          <w:rFonts w:ascii="Times New Roman" w:hAnsi="Times New Roman" w:cs="Times New Roman"/>
          <w:b/>
          <w:bCs/>
          <w:lang w:val="is-IS"/>
        </w:rPr>
      </w:pPr>
      <w:r>
        <w:rPr>
          <w:rFonts w:ascii="Times New Roman" w:hAnsi="Times New Roman" w:cs="Times New Roman"/>
          <w:b/>
          <w:bCs/>
          <w:lang w:val="is-IS"/>
        </w:rPr>
        <w:t>Þriðja vísbending:</w:t>
      </w:r>
      <w:r>
        <w:rPr>
          <w:rFonts w:ascii="Times New Roman" w:hAnsi="Times New Roman" w:cs="Times New Roman"/>
          <w:lang w:val="is-IS"/>
        </w:rPr>
        <w:t xml:space="preserve"> leikmaður á núna að fara aftur á barinn og tala við Jósefínu.</w:t>
      </w:r>
    </w:p>
    <w:p w:rsidR="00B707E4" w:rsidRDefault="00B707E4" w:rsidP="00B707E4">
      <w:pPr>
        <w:numPr>
          <w:ilvl w:val="4"/>
          <w:numId w:val="4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3600" w:hanging="360"/>
        <w:rPr>
          <w:rFonts w:ascii="Times New Roman" w:hAnsi="Times New Roman" w:cs="Times New Roman"/>
          <w:b/>
          <w:bCs/>
          <w:lang w:val="is-IS"/>
        </w:rPr>
      </w:pPr>
      <w:r>
        <w:rPr>
          <w:rFonts w:ascii="Times New Roman" w:hAnsi="Times New Roman" w:cs="Times New Roman"/>
          <w:lang w:val="is-IS"/>
        </w:rPr>
        <w:t>Kjúkling.</w:t>
      </w:r>
    </w:p>
    <w:p w:rsidR="00B707E4" w:rsidRDefault="00B707E4" w:rsidP="00B707E4">
      <w:pPr>
        <w:numPr>
          <w:ilvl w:val="5"/>
          <w:numId w:val="4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4320" w:hanging="360"/>
        <w:rPr>
          <w:rFonts w:ascii="Times New Roman" w:hAnsi="Times New Roman" w:cs="Times New Roman"/>
          <w:b/>
          <w:bCs/>
          <w:lang w:val="is-IS"/>
        </w:rPr>
      </w:pPr>
      <w:r>
        <w:rPr>
          <w:rFonts w:ascii="Times New Roman" w:hAnsi="Times New Roman" w:cs="Times New Roman"/>
          <w:lang w:val="is-IS"/>
        </w:rPr>
        <w:t>Skilaboð: „Rangt svar, róninn er vegan. Hann verður reiður og kastar einum ketti í þig. Kötturinn bregst ókvæða við og klórar þig.“.</w:t>
      </w:r>
    </w:p>
    <w:p w:rsidR="00B707E4" w:rsidRDefault="00B707E4" w:rsidP="00B707E4">
      <w:pPr>
        <w:numPr>
          <w:ilvl w:val="5"/>
          <w:numId w:val="4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4320" w:hanging="360"/>
        <w:rPr>
          <w:rFonts w:ascii="Times New Roman" w:hAnsi="Times New Roman" w:cs="Times New Roman"/>
          <w:b/>
          <w:bCs/>
          <w:lang w:val="is-IS"/>
        </w:rPr>
      </w:pPr>
      <w:r>
        <w:rPr>
          <w:rFonts w:ascii="Times New Roman" w:hAnsi="Times New Roman" w:cs="Times New Roman"/>
          <w:lang w:val="is-IS"/>
        </w:rPr>
        <w:t>Virkni: Leikmaður missir eitt líf.</w:t>
      </w:r>
      <w:r>
        <w:rPr>
          <w:rFonts w:ascii="Times New Roman" w:hAnsi="Times New Roman" w:cs="Times New Roman"/>
          <w:b/>
          <w:bCs/>
          <w:lang w:val="is-IS"/>
        </w:rPr>
        <w:t xml:space="preserve"> </w:t>
      </w:r>
    </w:p>
    <w:p w:rsidR="00B707E4" w:rsidRDefault="00B707E4" w:rsidP="00B707E4">
      <w:pPr>
        <w:numPr>
          <w:ilvl w:val="4"/>
          <w:numId w:val="4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3600" w:hanging="360"/>
        <w:rPr>
          <w:rFonts w:ascii="Times New Roman" w:hAnsi="Times New Roman" w:cs="Times New Roman"/>
          <w:b/>
          <w:bCs/>
          <w:lang w:val="is-IS"/>
        </w:rPr>
      </w:pPr>
      <w:r>
        <w:rPr>
          <w:rFonts w:ascii="Times New Roman" w:hAnsi="Times New Roman" w:cs="Times New Roman"/>
          <w:lang w:val="is-IS"/>
        </w:rPr>
        <w:t>Samloku.</w:t>
      </w:r>
    </w:p>
    <w:p w:rsidR="00B707E4" w:rsidRDefault="00B707E4" w:rsidP="00B707E4">
      <w:pPr>
        <w:numPr>
          <w:ilvl w:val="5"/>
          <w:numId w:val="4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4320" w:hanging="360"/>
        <w:rPr>
          <w:rFonts w:ascii="Times New Roman" w:hAnsi="Times New Roman" w:cs="Times New Roman"/>
          <w:b/>
          <w:bCs/>
          <w:lang w:val="is-IS"/>
        </w:rPr>
      </w:pPr>
      <w:r>
        <w:rPr>
          <w:rFonts w:ascii="Times New Roman" w:hAnsi="Times New Roman" w:cs="Times New Roman"/>
          <w:lang w:val="is-IS"/>
        </w:rPr>
        <w:t>Skilaboð: „Rangt svar, það var ostur á samlokunni og róninn er vegan. Hann bítur þig.“.</w:t>
      </w:r>
    </w:p>
    <w:p w:rsidR="00B707E4" w:rsidRDefault="00B707E4" w:rsidP="00B707E4">
      <w:pPr>
        <w:numPr>
          <w:ilvl w:val="5"/>
          <w:numId w:val="4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4320" w:hanging="360"/>
        <w:rPr>
          <w:rFonts w:ascii="Times New Roman" w:hAnsi="Times New Roman" w:cs="Times New Roman"/>
          <w:b/>
          <w:bCs/>
          <w:lang w:val="is-IS"/>
        </w:rPr>
      </w:pPr>
      <w:r>
        <w:rPr>
          <w:rFonts w:ascii="Times New Roman" w:hAnsi="Times New Roman" w:cs="Times New Roman"/>
          <w:lang w:val="is-IS"/>
        </w:rPr>
        <w:t>Virkni: Leikmaður missir eitt líf.</w:t>
      </w:r>
    </w:p>
    <w:p w:rsidR="00B707E4" w:rsidRDefault="00B707E4" w:rsidP="00B707E4">
      <w:pPr>
        <w:numPr>
          <w:ilvl w:val="0"/>
          <w:numId w:val="5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720" w:hanging="360"/>
        <w:rPr>
          <w:rFonts w:ascii="Times New Roman" w:hAnsi="Times New Roman" w:cs="Times New Roman"/>
          <w:b/>
          <w:bCs/>
          <w:lang w:val="is-IS"/>
        </w:rPr>
      </w:pPr>
      <w:r>
        <w:rPr>
          <w:rFonts w:ascii="Times New Roman" w:hAnsi="Times New Roman" w:cs="Times New Roman"/>
          <w:lang w:val="is-IS"/>
        </w:rPr>
        <w:t>Pamela Anderson (Hlutur).</w:t>
      </w:r>
    </w:p>
    <w:p w:rsidR="00B707E4" w:rsidRDefault="00B707E4" w:rsidP="00B707E4">
      <w:pPr>
        <w:numPr>
          <w:ilvl w:val="1"/>
          <w:numId w:val="5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1440" w:hanging="360"/>
        <w:rPr>
          <w:rFonts w:ascii="Times New Roman" w:hAnsi="Times New Roman" w:cs="Times New Roman"/>
          <w:b/>
          <w:bCs/>
          <w:lang w:val="is-IS"/>
        </w:rPr>
      </w:pPr>
      <w:r>
        <w:rPr>
          <w:rFonts w:ascii="Times New Roman" w:hAnsi="Times New Roman" w:cs="Times New Roman"/>
          <w:lang w:val="is-IS"/>
        </w:rPr>
        <w:t>Skilaboð: „Þú gengur upp að konunni og sérð að þetta er Pamela Anderson, hún er með stjörnustæla og hrindir þér á hrúgu af kröbbum.“.</w:t>
      </w:r>
    </w:p>
    <w:p w:rsidR="00B707E4" w:rsidRDefault="00B707E4" w:rsidP="00B707E4">
      <w:pPr>
        <w:numPr>
          <w:ilvl w:val="1"/>
          <w:numId w:val="5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1440" w:hanging="360"/>
        <w:rPr>
          <w:rFonts w:ascii="Times New Roman" w:hAnsi="Times New Roman" w:cs="Times New Roman"/>
          <w:b/>
          <w:bCs/>
          <w:lang w:val="is-IS"/>
        </w:rPr>
      </w:pPr>
      <w:r>
        <w:rPr>
          <w:rFonts w:ascii="Times New Roman" w:hAnsi="Times New Roman" w:cs="Times New Roman"/>
          <w:lang w:val="is-IS"/>
        </w:rPr>
        <w:t>Virkni: Leikmaður missir eitt líf.</w:t>
      </w:r>
    </w:p>
    <w:p w:rsidR="00B707E4" w:rsidRDefault="00B707E4" w:rsidP="00B707E4">
      <w:pPr>
        <w:numPr>
          <w:ilvl w:val="0"/>
          <w:numId w:val="5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720" w:hanging="360"/>
        <w:rPr>
          <w:rFonts w:ascii="Times New Roman" w:hAnsi="Times New Roman" w:cs="Times New Roman"/>
          <w:b/>
          <w:bCs/>
          <w:lang w:val="is-IS"/>
        </w:rPr>
      </w:pPr>
      <w:r>
        <w:rPr>
          <w:rFonts w:ascii="Times New Roman" w:hAnsi="Times New Roman" w:cs="Times New Roman"/>
          <w:lang w:val="is-IS"/>
        </w:rPr>
        <w:t>Skúr (Hlutur).</w:t>
      </w:r>
    </w:p>
    <w:p w:rsidR="00B707E4" w:rsidRDefault="00B707E4" w:rsidP="00B707E4">
      <w:pPr>
        <w:numPr>
          <w:ilvl w:val="1"/>
          <w:numId w:val="5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1440" w:hanging="360"/>
        <w:rPr>
          <w:rFonts w:ascii="Times New Roman" w:hAnsi="Times New Roman" w:cs="Times New Roman"/>
          <w:b/>
          <w:bCs/>
          <w:lang w:val="is-IS"/>
        </w:rPr>
      </w:pPr>
      <w:r>
        <w:rPr>
          <w:rFonts w:ascii="Times New Roman" w:hAnsi="Times New Roman" w:cs="Times New Roman"/>
          <w:lang w:val="is-IS"/>
        </w:rPr>
        <w:lastRenderedPageBreak/>
        <w:t xml:space="preserve">Skilaboð: „Skúrinn er </w:t>
      </w:r>
      <w:proofErr w:type="spellStart"/>
      <w:r>
        <w:rPr>
          <w:rFonts w:ascii="Times New Roman" w:hAnsi="Times New Roman" w:cs="Times New Roman"/>
          <w:lang w:val="is-IS"/>
        </w:rPr>
        <w:t>hrörlegur</w:t>
      </w:r>
      <w:proofErr w:type="spellEnd"/>
      <w:r>
        <w:rPr>
          <w:rFonts w:ascii="Times New Roman" w:hAnsi="Times New Roman" w:cs="Times New Roman"/>
          <w:lang w:val="is-IS"/>
        </w:rPr>
        <w:t xml:space="preserve"> og gamall, innan í honum er mikið af gömlu drasli. Ofan á hrúgunni finnur þú flösku af framandi drykk, </w:t>
      </w:r>
      <w:proofErr w:type="spellStart"/>
      <w:r>
        <w:rPr>
          <w:rFonts w:ascii="Times New Roman" w:hAnsi="Times New Roman" w:cs="Times New Roman"/>
          <w:lang w:val="is-IS"/>
        </w:rPr>
        <w:t>Gatorade</w:t>
      </w:r>
      <w:proofErr w:type="spellEnd"/>
      <w:r>
        <w:rPr>
          <w:rFonts w:ascii="Times New Roman" w:hAnsi="Times New Roman" w:cs="Times New Roman"/>
          <w:lang w:val="is-IS"/>
        </w:rPr>
        <w:t>. Þú drekkur innihald flöskunnar og losnar við þynnkuna.“.</w:t>
      </w:r>
    </w:p>
    <w:p w:rsidR="00B707E4" w:rsidRDefault="00B707E4" w:rsidP="00B707E4">
      <w:pPr>
        <w:numPr>
          <w:ilvl w:val="1"/>
          <w:numId w:val="5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1440" w:hanging="360"/>
        <w:rPr>
          <w:rFonts w:ascii="Times New Roman" w:hAnsi="Times New Roman" w:cs="Times New Roman"/>
          <w:b/>
          <w:bCs/>
          <w:lang w:val="is-IS"/>
        </w:rPr>
      </w:pPr>
      <w:r>
        <w:rPr>
          <w:rFonts w:ascii="Times New Roman" w:hAnsi="Times New Roman" w:cs="Times New Roman"/>
          <w:lang w:val="is-IS"/>
        </w:rPr>
        <w:t>Virkni: Leikmaður getur núna talað við Einar.</w:t>
      </w:r>
    </w:p>
    <w:p w:rsidR="00B707E4" w:rsidRDefault="00B707E4" w:rsidP="00B707E4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24"/>
          <w:szCs w:val="24"/>
          <w:lang w:val="is-IS"/>
        </w:rPr>
      </w:pPr>
      <w:r>
        <w:rPr>
          <w:rFonts w:ascii="Calibri" w:hAnsi="Calibri" w:cs="Calibri"/>
          <w:b/>
          <w:bCs/>
          <w:sz w:val="24"/>
          <w:szCs w:val="24"/>
          <w:lang w:val="is-IS"/>
        </w:rPr>
        <w:t>Skógur: (Opna</w:t>
      </w:r>
      <w:r w:rsidR="00615AE9">
        <w:rPr>
          <w:rFonts w:ascii="Calibri" w:hAnsi="Calibri" w:cs="Calibri"/>
          <w:b/>
          <w:bCs/>
          <w:sz w:val="24"/>
          <w:szCs w:val="24"/>
          <w:lang w:val="is-IS"/>
        </w:rPr>
        <w:t>s</w:t>
      </w:r>
      <w:r>
        <w:rPr>
          <w:rFonts w:ascii="Calibri" w:hAnsi="Calibri" w:cs="Calibri"/>
          <w:b/>
          <w:bCs/>
          <w:sz w:val="24"/>
          <w:szCs w:val="24"/>
          <w:lang w:val="is-IS"/>
        </w:rPr>
        <w:t>t þegar leikmaður hefur fengið kort frá Einari)</w:t>
      </w:r>
    </w:p>
    <w:p w:rsidR="00B707E4" w:rsidRDefault="00B707E4" w:rsidP="00B707E4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24"/>
          <w:szCs w:val="24"/>
          <w:lang w:val="is-IS"/>
        </w:rPr>
      </w:pPr>
      <w:r>
        <w:rPr>
          <w:rFonts w:ascii="Times New Roman" w:hAnsi="Times New Roman" w:cs="Times New Roman"/>
          <w:lang w:val="is-IS"/>
        </w:rPr>
        <w:t xml:space="preserve">"Þú ert í skóginum. Það er þétt milli trjáa og þú sérð ekki mikið. Skyndilega kemur &lt;villimaður&gt; hlaupandi úr skóginum, hann er kviknakinn fyrir utan litla </w:t>
      </w:r>
      <w:proofErr w:type="spellStart"/>
      <w:r>
        <w:rPr>
          <w:rFonts w:ascii="Times New Roman" w:hAnsi="Times New Roman" w:cs="Times New Roman"/>
          <w:lang w:val="is-IS"/>
        </w:rPr>
        <w:t>lendarskýlu</w:t>
      </w:r>
      <w:proofErr w:type="spellEnd"/>
      <w:r>
        <w:rPr>
          <w:rFonts w:ascii="Times New Roman" w:hAnsi="Times New Roman" w:cs="Times New Roman"/>
          <w:lang w:val="is-IS"/>
        </w:rPr>
        <w:t>. Hann stoppar hjá þér."</w:t>
      </w:r>
    </w:p>
    <w:p w:rsidR="00B707E4" w:rsidRDefault="00B707E4" w:rsidP="00B707E4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72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Villimaður (Persóna AI).</w:t>
      </w:r>
    </w:p>
    <w:p w:rsidR="00B707E4" w:rsidRDefault="00B707E4" w:rsidP="00B707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ab/>
        <w:t xml:space="preserve">"Villimaðurinn talar góða íslensku. Þú tekur eftir því að hann heldur á gamalli útgáfu af </w:t>
      </w:r>
      <w:r>
        <w:rPr>
          <w:rFonts w:ascii="Times New Roman" w:hAnsi="Times New Roman" w:cs="Times New Roman"/>
          <w:lang w:val="is-IS"/>
        </w:rPr>
        <w:tab/>
      </w:r>
      <w:r>
        <w:rPr>
          <w:rFonts w:ascii="Times New Roman" w:hAnsi="Times New Roman" w:cs="Times New Roman"/>
          <w:lang w:val="is-IS"/>
        </w:rPr>
        <w:tab/>
      </w:r>
      <w:proofErr w:type="spellStart"/>
      <w:r>
        <w:rPr>
          <w:rFonts w:ascii="Times New Roman" w:hAnsi="Times New Roman" w:cs="Times New Roman"/>
          <w:lang w:val="is-IS"/>
        </w:rPr>
        <w:t>Hobbitanum</w:t>
      </w:r>
      <w:proofErr w:type="spellEnd"/>
      <w:r>
        <w:rPr>
          <w:rFonts w:ascii="Times New Roman" w:hAnsi="Times New Roman" w:cs="Times New Roman"/>
          <w:lang w:val="is-IS"/>
        </w:rPr>
        <w:t xml:space="preserve"> eftir J.R.R. Tolkien. Hann neitar að svara spurningum nema þú sigrir hann í </w:t>
      </w:r>
      <w:r>
        <w:rPr>
          <w:rFonts w:ascii="Times New Roman" w:hAnsi="Times New Roman" w:cs="Times New Roman"/>
          <w:lang w:val="is-IS"/>
        </w:rPr>
        <w:tab/>
        <w:t>gátukeppni"</w:t>
      </w:r>
    </w:p>
    <w:p w:rsidR="00B707E4" w:rsidRDefault="00B707E4" w:rsidP="00B707E4">
      <w:pPr>
        <w:numPr>
          <w:ilvl w:val="2"/>
          <w:numId w:val="6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216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Fyrsta spurning: Kista án lama, loks eða lykils, leynir þó gullnum sjóði.</w:t>
      </w:r>
    </w:p>
    <w:p w:rsidR="00B707E4" w:rsidRDefault="00B707E4" w:rsidP="00B707E4">
      <w:pPr>
        <w:numPr>
          <w:ilvl w:val="3"/>
          <w:numId w:val="6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288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Mannsálin.</w:t>
      </w:r>
    </w:p>
    <w:p w:rsidR="00B707E4" w:rsidRDefault="00B707E4" w:rsidP="00B707E4">
      <w:pPr>
        <w:numPr>
          <w:ilvl w:val="2"/>
          <w:numId w:val="6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324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 xml:space="preserve">Skilaboð: </w:t>
      </w:r>
      <w:r w:rsidRPr="00B707E4">
        <w:rPr>
          <w:rFonts w:ascii="Times New Roman" w:hAnsi="Times New Roman" w:cs="Times New Roman"/>
          <w:lang w:val="is-IS"/>
        </w:rPr>
        <w:t>"Rangt svar. Villimaðurinn slær þig"</w:t>
      </w:r>
    </w:p>
    <w:p w:rsidR="00B707E4" w:rsidRPr="00B707E4" w:rsidRDefault="00B707E4" w:rsidP="00B707E4">
      <w:pPr>
        <w:numPr>
          <w:ilvl w:val="2"/>
          <w:numId w:val="6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324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 xml:space="preserve">Virkni: </w:t>
      </w:r>
      <w:r w:rsidRPr="00B707E4">
        <w:rPr>
          <w:rFonts w:ascii="Times New Roman" w:hAnsi="Times New Roman" w:cs="Times New Roman"/>
          <w:lang w:val="is-IS"/>
        </w:rPr>
        <w:t>Þú missir líf</w:t>
      </w:r>
    </w:p>
    <w:p w:rsidR="00B707E4" w:rsidRDefault="00B707E4" w:rsidP="00B707E4">
      <w:pPr>
        <w:numPr>
          <w:ilvl w:val="3"/>
          <w:numId w:val="7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288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Vinátta.</w:t>
      </w:r>
    </w:p>
    <w:p w:rsidR="00B707E4" w:rsidRDefault="00B707E4" w:rsidP="00B707E4">
      <w:pPr>
        <w:numPr>
          <w:ilvl w:val="2"/>
          <w:numId w:val="7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324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 xml:space="preserve">Skilaboð: </w:t>
      </w:r>
      <w:r w:rsidRPr="00B707E4">
        <w:rPr>
          <w:rFonts w:ascii="Times New Roman" w:hAnsi="Times New Roman" w:cs="Times New Roman"/>
          <w:lang w:val="is-IS"/>
        </w:rPr>
        <w:t>"Rangt svar. Villimaðurinn slær þig"</w:t>
      </w:r>
    </w:p>
    <w:p w:rsidR="00B707E4" w:rsidRPr="00B707E4" w:rsidRDefault="00B707E4" w:rsidP="00B707E4">
      <w:pPr>
        <w:numPr>
          <w:ilvl w:val="2"/>
          <w:numId w:val="7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3240"/>
        <w:rPr>
          <w:rFonts w:ascii="Times New Roman" w:hAnsi="Times New Roman" w:cs="Times New Roman"/>
          <w:lang w:val="is-IS"/>
        </w:rPr>
      </w:pPr>
      <w:r w:rsidRPr="00B707E4">
        <w:rPr>
          <w:rFonts w:ascii="Times New Roman" w:hAnsi="Times New Roman" w:cs="Times New Roman"/>
          <w:lang w:val="is-IS"/>
        </w:rPr>
        <w:t>Virkni: Þú missir líf</w:t>
      </w:r>
    </w:p>
    <w:p w:rsidR="00B707E4" w:rsidRDefault="00B707E4" w:rsidP="00B707E4">
      <w:pPr>
        <w:numPr>
          <w:ilvl w:val="3"/>
          <w:numId w:val="7"/>
        </w:numPr>
        <w:tabs>
          <w:tab w:val="clear" w:pos="0"/>
        </w:tabs>
        <w:autoSpaceDE w:val="0"/>
        <w:autoSpaceDN w:val="0"/>
        <w:adjustRightInd w:val="0"/>
        <w:spacing w:line="360" w:lineRule="auto"/>
        <w:ind w:left="288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Egg. Rétt svar næsta spurning.</w:t>
      </w:r>
    </w:p>
    <w:p w:rsidR="00B707E4" w:rsidRPr="00B707E4" w:rsidRDefault="00B707E4" w:rsidP="00B707E4">
      <w:pPr>
        <w:numPr>
          <w:ilvl w:val="5"/>
          <w:numId w:val="7"/>
        </w:numPr>
        <w:autoSpaceDE w:val="0"/>
        <w:autoSpaceDN w:val="0"/>
        <w:adjustRightInd w:val="0"/>
        <w:spacing w:line="360" w:lineRule="auto"/>
        <w:ind w:left="360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Skilaboð: „Rétt svar! Næsta gáta!</w:t>
      </w:r>
      <w:r w:rsidRPr="00B707E4">
        <w:rPr>
          <w:rFonts w:ascii="Times New Roman" w:hAnsi="Times New Roman" w:cs="Times New Roman"/>
          <w:lang w:val="is-IS"/>
        </w:rPr>
        <w:t>“</w:t>
      </w:r>
    </w:p>
    <w:p w:rsidR="00B707E4" w:rsidRDefault="00B707E4" w:rsidP="00B707E4">
      <w:pPr>
        <w:numPr>
          <w:ilvl w:val="4"/>
          <w:numId w:val="7"/>
        </w:numPr>
        <w:autoSpaceDE w:val="0"/>
        <w:autoSpaceDN w:val="0"/>
        <w:adjustRightInd w:val="0"/>
        <w:spacing w:line="360" w:lineRule="auto"/>
        <w:ind w:left="360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Virkni: Ferð í næstu spurningu.</w:t>
      </w:r>
    </w:p>
    <w:p w:rsidR="00196130" w:rsidRDefault="00196130" w:rsidP="00B707E4">
      <w:pPr>
        <w:numPr>
          <w:ilvl w:val="4"/>
          <w:numId w:val="7"/>
        </w:numPr>
        <w:autoSpaceDE w:val="0"/>
        <w:autoSpaceDN w:val="0"/>
        <w:adjustRightInd w:val="0"/>
        <w:spacing w:line="360" w:lineRule="auto"/>
        <w:ind w:left="3600" w:hanging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 xml:space="preserve">Virkni: Þú færð </w:t>
      </w:r>
      <w:r w:rsidR="00601BF7">
        <w:rPr>
          <w:rFonts w:ascii="Times New Roman" w:hAnsi="Times New Roman" w:cs="Times New Roman"/>
          <w:lang w:val="is-IS"/>
        </w:rPr>
        <w:t xml:space="preserve">eitt </w:t>
      </w:r>
      <w:r>
        <w:rPr>
          <w:rFonts w:ascii="Times New Roman" w:hAnsi="Times New Roman" w:cs="Times New Roman"/>
          <w:lang w:val="is-IS"/>
        </w:rPr>
        <w:t>líf.</w:t>
      </w:r>
    </w:p>
    <w:p w:rsidR="00B707E4" w:rsidRPr="00196130" w:rsidRDefault="00B707E4" w:rsidP="00196130">
      <w:pPr>
        <w:pStyle w:val="ListParagraph"/>
        <w:numPr>
          <w:ilvl w:val="6"/>
          <w:numId w:val="7"/>
        </w:numPr>
        <w:autoSpaceDE w:val="0"/>
        <w:autoSpaceDN w:val="0"/>
        <w:adjustRightInd w:val="0"/>
        <w:spacing w:line="360" w:lineRule="auto"/>
        <w:ind w:left="189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Önnur spurning: „</w:t>
      </w:r>
      <w:r w:rsidR="00196130" w:rsidRPr="00196130">
        <w:rPr>
          <w:rFonts w:ascii="Times New Roman" w:hAnsi="Times New Roman" w:cs="Times New Roman"/>
          <w:lang w:val="is-IS"/>
        </w:rPr>
        <w:t xml:space="preserve">Raddlaus </w:t>
      </w:r>
      <w:proofErr w:type="spellStart"/>
      <w:r w:rsidR="00196130" w:rsidRPr="00196130">
        <w:rPr>
          <w:rFonts w:ascii="Times New Roman" w:hAnsi="Times New Roman" w:cs="Times New Roman"/>
          <w:lang w:val="is-IS"/>
        </w:rPr>
        <w:t>veinar</w:t>
      </w:r>
      <w:proofErr w:type="spellEnd"/>
      <w:r w:rsidR="00196130" w:rsidRPr="00196130">
        <w:rPr>
          <w:rFonts w:ascii="Times New Roman" w:hAnsi="Times New Roman" w:cs="Times New Roman"/>
          <w:lang w:val="is-IS"/>
        </w:rPr>
        <w:t xml:space="preserve"> hann,</w:t>
      </w:r>
      <w:r w:rsidR="00196130">
        <w:rPr>
          <w:rFonts w:ascii="Times New Roman" w:hAnsi="Times New Roman" w:cs="Times New Roman"/>
          <w:lang w:val="is-IS"/>
        </w:rPr>
        <w:t xml:space="preserve"> </w:t>
      </w:r>
      <w:r w:rsidR="00196130" w:rsidRPr="00196130">
        <w:rPr>
          <w:rFonts w:ascii="Times New Roman" w:hAnsi="Times New Roman" w:cs="Times New Roman"/>
          <w:lang w:val="is-IS"/>
        </w:rPr>
        <w:t>vængjalaus flögrar hann,</w:t>
      </w:r>
      <w:r w:rsidR="00196130">
        <w:rPr>
          <w:rFonts w:ascii="Times New Roman" w:hAnsi="Times New Roman" w:cs="Times New Roman"/>
          <w:lang w:val="is-IS"/>
        </w:rPr>
        <w:t xml:space="preserve"> </w:t>
      </w:r>
      <w:r w:rsidR="00196130" w:rsidRPr="00196130">
        <w:rPr>
          <w:rFonts w:ascii="Times New Roman" w:hAnsi="Times New Roman" w:cs="Times New Roman"/>
          <w:lang w:val="is-IS"/>
        </w:rPr>
        <w:t>tannlaus nagar hann,</w:t>
      </w:r>
      <w:r w:rsidR="00196130">
        <w:rPr>
          <w:rFonts w:ascii="Times New Roman" w:hAnsi="Times New Roman" w:cs="Times New Roman"/>
          <w:lang w:val="is-IS"/>
        </w:rPr>
        <w:t xml:space="preserve"> </w:t>
      </w:r>
      <w:r w:rsidR="00196130" w:rsidRPr="00196130">
        <w:rPr>
          <w:rFonts w:ascii="Times New Roman" w:hAnsi="Times New Roman" w:cs="Times New Roman"/>
          <w:lang w:val="is-IS"/>
        </w:rPr>
        <w:t xml:space="preserve">munnlaus </w:t>
      </w:r>
      <w:proofErr w:type="spellStart"/>
      <w:r w:rsidR="00196130" w:rsidRPr="00196130">
        <w:rPr>
          <w:rFonts w:ascii="Times New Roman" w:hAnsi="Times New Roman" w:cs="Times New Roman"/>
          <w:lang w:val="is-IS"/>
        </w:rPr>
        <w:t>púar</w:t>
      </w:r>
      <w:proofErr w:type="spellEnd"/>
      <w:r w:rsidR="00196130" w:rsidRPr="00196130">
        <w:rPr>
          <w:rFonts w:ascii="Times New Roman" w:hAnsi="Times New Roman" w:cs="Times New Roman"/>
          <w:lang w:val="is-IS"/>
        </w:rPr>
        <w:t xml:space="preserve"> hann.</w:t>
      </w:r>
      <w:r w:rsidR="00AE3934">
        <w:rPr>
          <w:rFonts w:ascii="Times New Roman" w:hAnsi="Times New Roman" w:cs="Times New Roman"/>
          <w:lang w:val="is-IS"/>
        </w:rPr>
        <w:t>“</w:t>
      </w:r>
    </w:p>
    <w:p w:rsidR="00196130" w:rsidRDefault="00196130" w:rsidP="00196130">
      <w:pPr>
        <w:pStyle w:val="ListParagraph"/>
        <w:numPr>
          <w:ilvl w:val="6"/>
          <w:numId w:val="7"/>
        </w:numPr>
        <w:autoSpaceDE w:val="0"/>
        <w:autoSpaceDN w:val="0"/>
        <w:adjustRightInd w:val="0"/>
        <w:spacing w:line="360" w:lineRule="auto"/>
        <w:ind w:left="252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Sjórinn</w:t>
      </w:r>
    </w:p>
    <w:p w:rsidR="00601BF7" w:rsidRDefault="00601BF7" w:rsidP="00601BF7">
      <w:pPr>
        <w:pStyle w:val="ListParagraph"/>
        <w:numPr>
          <w:ilvl w:val="6"/>
          <w:numId w:val="7"/>
        </w:numPr>
        <w:autoSpaceDE w:val="0"/>
        <w:autoSpaceDN w:val="0"/>
        <w:adjustRightInd w:val="0"/>
        <w:spacing w:line="360" w:lineRule="auto"/>
        <w:ind w:left="288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Skilaboð: „Rangt svar! Villimaðurinn slær þig.“</w:t>
      </w:r>
    </w:p>
    <w:p w:rsidR="00601BF7" w:rsidRPr="00601BF7" w:rsidRDefault="00601BF7" w:rsidP="00601BF7">
      <w:pPr>
        <w:pStyle w:val="ListParagraph"/>
        <w:numPr>
          <w:ilvl w:val="6"/>
          <w:numId w:val="7"/>
        </w:numPr>
        <w:autoSpaceDE w:val="0"/>
        <w:autoSpaceDN w:val="0"/>
        <w:adjustRightInd w:val="0"/>
        <w:spacing w:line="360" w:lineRule="auto"/>
        <w:ind w:left="288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Virkni: leikmaður missir eitt líf.</w:t>
      </w:r>
    </w:p>
    <w:p w:rsidR="00196130" w:rsidRDefault="00196130" w:rsidP="00196130">
      <w:pPr>
        <w:pStyle w:val="ListParagraph"/>
        <w:numPr>
          <w:ilvl w:val="6"/>
          <w:numId w:val="7"/>
        </w:numPr>
        <w:autoSpaceDE w:val="0"/>
        <w:autoSpaceDN w:val="0"/>
        <w:adjustRightInd w:val="0"/>
        <w:spacing w:line="360" w:lineRule="auto"/>
        <w:ind w:left="252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lastRenderedPageBreak/>
        <w:t>Vindurinn</w:t>
      </w:r>
    </w:p>
    <w:p w:rsidR="00601BF7" w:rsidRPr="00CA1934" w:rsidRDefault="00CA1934" w:rsidP="00CA1934">
      <w:pPr>
        <w:pStyle w:val="ListParagraph"/>
        <w:numPr>
          <w:ilvl w:val="6"/>
          <w:numId w:val="7"/>
        </w:numPr>
        <w:autoSpaceDE w:val="0"/>
        <w:autoSpaceDN w:val="0"/>
        <w:adjustRightInd w:val="0"/>
        <w:spacing w:line="360" w:lineRule="auto"/>
        <w:ind w:left="288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Skilaboð: „</w:t>
      </w:r>
      <w:r w:rsidR="00601BF7">
        <w:rPr>
          <w:rFonts w:ascii="Times New Roman" w:hAnsi="Times New Roman" w:cs="Times New Roman"/>
          <w:lang w:val="is-IS"/>
        </w:rPr>
        <w:t>Rétt svar!</w:t>
      </w:r>
      <w:r>
        <w:rPr>
          <w:rFonts w:ascii="Times New Roman" w:hAnsi="Times New Roman" w:cs="Times New Roman"/>
          <w:lang w:val="is-IS"/>
        </w:rPr>
        <w:t xml:space="preserve"> Villimaðurinn </w:t>
      </w:r>
      <w:r w:rsidR="00E94D83">
        <w:rPr>
          <w:rFonts w:ascii="Times New Roman" w:hAnsi="Times New Roman" w:cs="Times New Roman"/>
          <w:lang w:val="is-IS"/>
        </w:rPr>
        <w:t xml:space="preserve">teygir sig ofan í sveitta </w:t>
      </w:r>
      <w:proofErr w:type="spellStart"/>
      <w:r w:rsidR="00E94D83">
        <w:rPr>
          <w:rFonts w:ascii="Times New Roman" w:hAnsi="Times New Roman" w:cs="Times New Roman"/>
          <w:lang w:val="is-IS"/>
        </w:rPr>
        <w:t>lendarskýluna</w:t>
      </w:r>
      <w:proofErr w:type="spellEnd"/>
      <w:r w:rsidR="00E94D83">
        <w:rPr>
          <w:rFonts w:ascii="Times New Roman" w:hAnsi="Times New Roman" w:cs="Times New Roman"/>
          <w:lang w:val="is-IS"/>
        </w:rPr>
        <w:t xml:space="preserve"> og réttir þér lykil. Hann </w:t>
      </w:r>
      <w:r w:rsidR="007A167E">
        <w:rPr>
          <w:rFonts w:ascii="Times New Roman" w:hAnsi="Times New Roman" w:cs="Times New Roman"/>
          <w:lang w:val="is-IS"/>
        </w:rPr>
        <w:t>segir að þú hafir misst lykilinn á ströndinni.“</w:t>
      </w:r>
    </w:p>
    <w:p w:rsidR="00196130" w:rsidRDefault="00196130" w:rsidP="00196130">
      <w:pPr>
        <w:pStyle w:val="ListParagraph"/>
        <w:numPr>
          <w:ilvl w:val="6"/>
          <w:numId w:val="7"/>
        </w:numPr>
        <w:autoSpaceDE w:val="0"/>
        <w:autoSpaceDN w:val="0"/>
        <w:adjustRightInd w:val="0"/>
        <w:spacing w:line="360" w:lineRule="auto"/>
        <w:ind w:left="252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Tíminn</w:t>
      </w:r>
      <w:bookmarkStart w:id="0" w:name="_GoBack"/>
      <w:bookmarkEnd w:id="0"/>
    </w:p>
    <w:p w:rsidR="00601BF7" w:rsidRDefault="00601BF7" w:rsidP="00601BF7">
      <w:pPr>
        <w:pStyle w:val="ListParagraph"/>
        <w:numPr>
          <w:ilvl w:val="6"/>
          <w:numId w:val="7"/>
        </w:numPr>
        <w:autoSpaceDE w:val="0"/>
        <w:autoSpaceDN w:val="0"/>
        <w:adjustRightInd w:val="0"/>
        <w:spacing w:line="360" w:lineRule="auto"/>
        <w:ind w:left="288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Skilaboð: „Rangt svar! Villimaðurinn slær þig.“</w:t>
      </w:r>
    </w:p>
    <w:p w:rsidR="00A7082B" w:rsidRPr="00E94D83" w:rsidRDefault="00AE3934" w:rsidP="00A7082B">
      <w:pPr>
        <w:pStyle w:val="ListParagraph"/>
        <w:numPr>
          <w:ilvl w:val="6"/>
          <w:numId w:val="7"/>
        </w:numPr>
        <w:autoSpaceDE w:val="0"/>
        <w:autoSpaceDN w:val="0"/>
        <w:adjustRightInd w:val="0"/>
        <w:spacing w:line="360" w:lineRule="auto"/>
        <w:ind w:left="288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Virkni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Þú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missir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líf</w:t>
      </w:r>
      <w:proofErr w:type="spellEnd"/>
      <w:r>
        <w:rPr>
          <w:rFonts w:ascii="Times New Roman" w:hAnsi="Times New Roman" w:cs="Times New Roman"/>
        </w:rPr>
        <w:t>.</w:t>
      </w:r>
    </w:p>
    <w:sectPr w:rsidR="00A7082B" w:rsidRPr="00E94D83" w:rsidSect="001416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E9AE7602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1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2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1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2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3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4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5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3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1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4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</w:pPr>
    </w:lvl>
    <w:lvl w:ilvl="2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3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4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5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5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1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6"/>
    <w:multiLevelType w:val="hybridMultilevel"/>
    <w:tmpl w:val="A15492E0"/>
    <w:lvl w:ilvl="0" w:tplc="FFFFFFFF">
      <w:start w:val="1"/>
      <w:numFmt w:val="decimal"/>
      <w:lvlText w:val="%1."/>
      <w:lvlJc w:val="left"/>
      <w:pPr>
        <w:tabs>
          <w:tab w:val="num" w:pos="0"/>
        </w:tabs>
      </w:p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</w:pPr>
    </w:lvl>
    <w:lvl w:ilvl="2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3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4" w:tplc="FFFFFFFF">
      <w:numFmt w:val="decimal"/>
      <w:lvlText w:val=""/>
      <w:lvlJc w:val="left"/>
    </w:lvl>
    <w:lvl w:ilvl="5" w:tplc="FFFFFFFF">
      <w:start w:val="1"/>
      <w:numFmt w:val="bullet"/>
      <w:lvlText w:val="·"/>
      <w:lvlJc w:val="left"/>
      <w:rPr>
        <w:rFonts w:ascii="Symbol" w:hAnsi="Symbol" w:cs="Symbol"/>
      </w:rPr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7"/>
    <w:multiLevelType w:val="hybridMultilevel"/>
    <w:tmpl w:val="0AB4EA62"/>
    <w:lvl w:ilvl="0" w:tplc="FFFFFFFF">
      <w:start w:val="1"/>
      <w:numFmt w:val="decimal"/>
      <w:lvlText w:val="%1."/>
      <w:lvlJc w:val="left"/>
      <w:pPr>
        <w:tabs>
          <w:tab w:val="num" w:pos="0"/>
        </w:tabs>
      </w:p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</w:pPr>
    </w:lvl>
    <w:lvl w:ilvl="2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3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4" w:tplc="FFFFFFFF">
      <w:start w:val="1"/>
      <w:numFmt w:val="bullet"/>
      <w:lvlText w:val="·"/>
      <w:lvlJc w:val="left"/>
      <w:rPr>
        <w:rFonts w:ascii="Symbol" w:hAnsi="Symbol" w:cs="Symbol"/>
      </w:rPr>
    </w:lvl>
    <w:lvl w:ilvl="5" w:tplc="FFFFFFFF">
      <w:start w:val="1"/>
      <w:numFmt w:val="bullet"/>
      <w:lvlText w:val="·"/>
      <w:lvlJc w:val="left"/>
      <w:rPr>
        <w:rFonts w:ascii="Symbol" w:hAnsi="Symbol" w:cs="Symbol"/>
      </w:rPr>
    </w:lvl>
    <w:lvl w:ilvl="6" w:tplc="FFFFFFFF">
      <w:start w:val="1"/>
      <w:numFmt w:val="bullet"/>
      <w:lvlText w:val="·"/>
      <w:lvlJc w:val="left"/>
      <w:rPr>
        <w:rFonts w:ascii="Symbol" w:hAnsi="Symbol" w:cs="Symbol"/>
      </w:rPr>
    </w:lvl>
    <w:lvl w:ilvl="7" w:tplc="FFFFFFFF">
      <w:start w:val="1"/>
      <w:numFmt w:val="bullet"/>
      <w:lvlText w:val="·"/>
      <w:lvlJc w:val="left"/>
      <w:rPr>
        <w:rFonts w:ascii="Symbol" w:hAnsi="Symbol" w:cs="Symbol"/>
      </w:rPr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E4"/>
    <w:rsid w:val="000350AE"/>
    <w:rsid w:val="00196130"/>
    <w:rsid w:val="00281C94"/>
    <w:rsid w:val="00315CA5"/>
    <w:rsid w:val="003839F2"/>
    <w:rsid w:val="005C6B42"/>
    <w:rsid w:val="00601BF7"/>
    <w:rsid w:val="00615AE9"/>
    <w:rsid w:val="007A167E"/>
    <w:rsid w:val="00917B69"/>
    <w:rsid w:val="00A7082B"/>
    <w:rsid w:val="00AE3934"/>
    <w:rsid w:val="00B14491"/>
    <w:rsid w:val="00B707E4"/>
    <w:rsid w:val="00CA1934"/>
    <w:rsid w:val="00E4330A"/>
    <w:rsid w:val="00E94D83"/>
    <w:rsid w:val="00EB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977A"/>
  <w15:chartTrackingRefBased/>
  <w15:docId w15:val="{84F0F8ED-3894-42DF-B02F-85EF23EF9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9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3197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4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1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42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35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3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84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17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757453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1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87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0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24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53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06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64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807456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4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37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27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22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9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5232C-BF8B-4C53-8EA3-AEAADF411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1241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Ketill Árni Laufdal Ingólfsson</dc:creator>
  <cp:keywords/>
  <dc:description/>
  <cp:lastModifiedBy>Ketill Árni Laufdal Ingólfsson</cp:lastModifiedBy>
  <cp:revision>11</cp:revision>
  <dcterms:created xsi:type="dcterms:W3CDTF">2018-03-12T12:03:00Z</dcterms:created>
  <dcterms:modified xsi:type="dcterms:W3CDTF">2018-03-21T14:46:00Z</dcterms:modified>
</cp:coreProperties>
</file>